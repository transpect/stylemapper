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7C85" w:rsidRPr="00C16019" w:rsidRDefault="00F57C85" w:rsidP="00C16019"/>
    <w:sectPr w:rsidR="00F57C85" w:rsidRPr="00C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5" w:h="16837"/>
      <w:pgMar w:top="1417" w:right="1417" w:bottom="1134" w:left="1417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7C4" w:rsidRDefault="002207C4">
      <w:r>
        <w:separator/>
      </w:r>
    </w:p>
  </w:endnote>
  <w:endnote w:type="continuationSeparator" w:id="0">
    <w:p w:rsidR="002207C4" w:rsidRDefault="0022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019" w:rsidRDefault="00C1601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019" w:rsidRDefault="00C16019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019" w:rsidRDefault="00C160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7C4" w:rsidRDefault="002207C4">
      <w:r>
        <w:separator/>
      </w:r>
    </w:p>
  </w:footnote>
  <w:footnote w:type="continuationSeparator" w:id="0">
    <w:p w:rsidR="002207C4" w:rsidRDefault="00220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FB" w:rsidRDefault="000C35F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EC095669783A4A298F685D0522B3FBB9"/>
      </w:placeholder>
      <w:temporary/>
      <w:showingPlcHdr/>
      <w15:appearance w15:val="hidden"/>
    </w:sdtPr>
    <w:sdtContent>
      <w:p w:rsidR="00C16019" w:rsidRDefault="00C16019">
        <w:pPr>
          <w:pStyle w:val="Kopfzeile"/>
        </w:pPr>
        <w:r>
          <w:rPr>
            <w:lang w:val="de-DE"/>
          </w:rPr>
          <w:t>[Hier eingeben]</w:t>
        </w:r>
      </w:p>
    </w:sdtContent>
  </w:sdt>
  <w:p w:rsidR="000C35FB" w:rsidRDefault="000C35F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FB" w:rsidRDefault="000C35F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C4C97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AA12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D2A9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4EB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944F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0A40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8A5C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B056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61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F6A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berschrift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berschrift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" w15:restartNumberingAfterBreak="0">
    <w:nsid w:val="00000003"/>
    <w:multiLevelType w:val="singleLevel"/>
    <w:tmpl w:val="00000003"/>
    <w:name w:val="WW8Num25"/>
    <w:lvl w:ilvl="0">
      <w:start w:val="1"/>
      <w:numFmt w:val="decimal"/>
      <w:lvlText w:val="%1."/>
      <w:lvlJc w:val="left"/>
      <w:pPr>
        <w:tabs>
          <w:tab w:val="num" w:pos="397"/>
        </w:tabs>
        <w:ind w:left="737" w:hanging="737"/>
      </w:pPr>
    </w:lvl>
  </w:abstractNum>
  <w:abstractNum w:abstractNumId="13" w15:restartNumberingAfterBreak="0">
    <w:nsid w:val="0E8B2BA6"/>
    <w:multiLevelType w:val="hybridMultilevel"/>
    <w:tmpl w:val="6ACCAD0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681580E"/>
    <w:multiLevelType w:val="hybridMultilevel"/>
    <w:tmpl w:val="38AA4AA6"/>
    <w:lvl w:ilvl="0" w:tplc="354ABACE">
      <w:start w:val="1"/>
      <w:numFmt w:val="decimal"/>
      <w:pStyle w:val="Citation"/>
      <w:lvlText w:val="%1."/>
      <w:lvlJc w:val="left"/>
      <w:pPr>
        <w:ind w:left="360" w:hanging="360"/>
      </w:pPr>
      <w:rPr>
        <w:rFonts w:ascii="Arial Narrow" w:eastAsia="Times New Roman" w:hAnsi="Arial Narrow" w:cs="Helvetica"/>
        <w:b w:val="0"/>
      </w:rPr>
    </w:lvl>
    <w:lvl w:ilvl="1" w:tplc="04070019">
      <w:start w:val="1"/>
      <w:numFmt w:val="lowerLetter"/>
      <w:lvlText w:val="%2."/>
      <w:lvlJc w:val="left"/>
      <w:pPr>
        <w:ind w:left="14220" w:hanging="360"/>
      </w:pPr>
    </w:lvl>
    <w:lvl w:ilvl="2" w:tplc="0407001B" w:tentative="1">
      <w:start w:val="1"/>
      <w:numFmt w:val="lowerRoman"/>
      <w:lvlText w:val="%3."/>
      <w:lvlJc w:val="right"/>
      <w:pPr>
        <w:ind w:left="14940" w:hanging="180"/>
      </w:pPr>
    </w:lvl>
    <w:lvl w:ilvl="3" w:tplc="0407000F" w:tentative="1">
      <w:start w:val="1"/>
      <w:numFmt w:val="decimal"/>
      <w:lvlText w:val="%4."/>
      <w:lvlJc w:val="left"/>
      <w:pPr>
        <w:ind w:left="15660" w:hanging="360"/>
      </w:pPr>
    </w:lvl>
    <w:lvl w:ilvl="4" w:tplc="04070019" w:tentative="1">
      <w:start w:val="1"/>
      <w:numFmt w:val="lowerLetter"/>
      <w:lvlText w:val="%5."/>
      <w:lvlJc w:val="left"/>
      <w:pPr>
        <w:ind w:left="16380" w:hanging="360"/>
      </w:pPr>
    </w:lvl>
    <w:lvl w:ilvl="5" w:tplc="0407001B" w:tentative="1">
      <w:start w:val="1"/>
      <w:numFmt w:val="lowerRoman"/>
      <w:lvlText w:val="%6."/>
      <w:lvlJc w:val="right"/>
      <w:pPr>
        <w:ind w:left="17100" w:hanging="180"/>
      </w:pPr>
    </w:lvl>
    <w:lvl w:ilvl="6" w:tplc="0407000F" w:tentative="1">
      <w:start w:val="1"/>
      <w:numFmt w:val="decimal"/>
      <w:lvlText w:val="%7."/>
      <w:lvlJc w:val="left"/>
      <w:pPr>
        <w:ind w:left="17820" w:hanging="360"/>
      </w:pPr>
    </w:lvl>
    <w:lvl w:ilvl="7" w:tplc="04070019" w:tentative="1">
      <w:start w:val="1"/>
      <w:numFmt w:val="lowerLetter"/>
      <w:lvlText w:val="%8."/>
      <w:lvlJc w:val="left"/>
      <w:pPr>
        <w:ind w:left="18540" w:hanging="360"/>
      </w:pPr>
    </w:lvl>
    <w:lvl w:ilvl="8" w:tplc="0407001B" w:tentative="1">
      <w:start w:val="1"/>
      <w:numFmt w:val="lowerRoman"/>
      <w:lvlText w:val="%9."/>
      <w:lvlJc w:val="right"/>
      <w:pPr>
        <w:ind w:left="19260" w:hanging="180"/>
      </w:pPr>
    </w:lvl>
  </w:abstractNum>
  <w:abstractNum w:abstractNumId="15" w15:restartNumberingAfterBreak="0">
    <w:nsid w:val="37FA315C"/>
    <w:multiLevelType w:val="hybridMultilevel"/>
    <w:tmpl w:val="BBC041B2"/>
    <w:lvl w:ilvl="0" w:tplc="D1BA7438">
      <w:start w:val="1"/>
      <w:numFmt w:val="bullet"/>
      <w:pStyle w:val="Norma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D73E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6"/>
  </w:num>
  <w:num w:numId="5">
    <w:abstractNumId w:val="14"/>
  </w:num>
  <w:num w:numId="6">
    <w:abstractNumId w:val="13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94"/>
    <w:rsid w:val="00014473"/>
    <w:rsid w:val="00020C1B"/>
    <w:rsid w:val="0002203A"/>
    <w:rsid w:val="0003098C"/>
    <w:rsid w:val="00031736"/>
    <w:rsid w:val="000352BE"/>
    <w:rsid w:val="0003604B"/>
    <w:rsid w:val="00052BE6"/>
    <w:rsid w:val="00084F82"/>
    <w:rsid w:val="00092A1B"/>
    <w:rsid w:val="00097438"/>
    <w:rsid w:val="000A3B28"/>
    <w:rsid w:val="000C35FB"/>
    <w:rsid w:val="000D0348"/>
    <w:rsid w:val="000D161D"/>
    <w:rsid w:val="000D1BF1"/>
    <w:rsid w:val="000D3403"/>
    <w:rsid w:val="000D356E"/>
    <w:rsid w:val="000E3647"/>
    <w:rsid w:val="000E3ED9"/>
    <w:rsid w:val="000E7BE2"/>
    <w:rsid w:val="000F4680"/>
    <w:rsid w:val="0010587D"/>
    <w:rsid w:val="0011122A"/>
    <w:rsid w:val="00120443"/>
    <w:rsid w:val="00125368"/>
    <w:rsid w:val="00130CC2"/>
    <w:rsid w:val="00131EBA"/>
    <w:rsid w:val="00136DB6"/>
    <w:rsid w:val="001405C3"/>
    <w:rsid w:val="00146733"/>
    <w:rsid w:val="0016300F"/>
    <w:rsid w:val="00166FA8"/>
    <w:rsid w:val="001706A6"/>
    <w:rsid w:val="00171836"/>
    <w:rsid w:val="00186726"/>
    <w:rsid w:val="001A1EBA"/>
    <w:rsid w:val="001B190C"/>
    <w:rsid w:val="001B2E7D"/>
    <w:rsid w:val="001C12A6"/>
    <w:rsid w:val="001C71F8"/>
    <w:rsid w:val="001D6BD1"/>
    <w:rsid w:val="001E3C4C"/>
    <w:rsid w:val="001F39DE"/>
    <w:rsid w:val="001F3B3F"/>
    <w:rsid w:val="00200C67"/>
    <w:rsid w:val="00211721"/>
    <w:rsid w:val="00211F20"/>
    <w:rsid w:val="00212FAD"/>
    <w:rsid w:val="002207C4"/>
    <w:rsid w:val="00220F2C"/>
    <w:rsid w:val="00222A36"/>
    <w:rsid w:val="00223EEF"/>
    <w:rsid w:val="00227D07"/>
    <w:rsid w:val="00235E25"/>
    <w:rsid w:val="00236872"/>
    <w:rsid w:val="002473CC"/>
    <w:rsid w:val="002568ED"/>
    <w:rsid w:val="0027464D"/>
    <w:rsid w:val="00281365"/>
    <w:rsid w:val="002843A7"/>
    <w:rsid w:val="00287990"/>
    <w:rsid w:val="00294C0B"/>
    <w:rsid w:val="002A18AD"/>
    <w:rsid w:val="002B4112"/>
    <w:rsid w:val="002B6A37"/>
    <w:rsid w:val="002D69D8"/>
    <w:rsid w:val="002E7D47"/>
    <w:rsid w:val="002F48A3"/>
    <w:rsid w:val="002F5C96"/>
    <w:rsid w:val="003120F4"/>
    <w:rsid w:val="00312679"/>
    <w:rsid w:val="00315523"/>
    <w:rsid w:val="00323FA1"/>
    <w:rsid w:val="0032664F"/>
    <w:rsid w:val="00327BD9"/>
    <w:rsid w:val="00330833"/>
    <w:rsid w:val="003348C6"/>
    <w:rsid w:val="00336A74"/>
    <w:rsid w:val="00352111"/>
    <w:rsid w:val="003613CB"/>
    <w:rsid w:val="00364159"/>
    <w:rsid w:val="00366299"/>
    <w:rsid w:val="00372EEA"/>
    <w:rsid w:val="00374D6F"/>
    <w:rsid w:val="003765E2"/>
    <w:rsid w:val="00376964"/>
    <w:rsid w:val="0038018D"/>
    <w:rsid w:val="00380B62"/>
    <w:rsid w:val="00391E64"/>
    <w:rsid w:val="003A7461"/>
    <w:rsid w:val="003B05CE"/>
    <w:rsid w:val="003B2BD8"/>
    <w:rsid w:val="003B75EA"/>
    <w:rsid w:val="003D4125"/>
    <w:rsid w:val="003E7584"/>
    <w:rsid w:val="003F22DB"/>
    <w:rsid w:val="003F36FF"/>
    <w:rsid w:val="003F5AE5"/>
    <w:rsid w:val="0042499A"/>
    <w:rsid w:val="00446707"/>
    <w:rsid w:val="004518BD"/>
    <w:rsid w:val="00453092"/>
    <w:rsid w:val="004635FF"/>
    <w:rsid w:val="004728D3"/>
    <w:rsid w:val="00474668"/>
    <w:rsid w:val="00475C20"/>
    <w:rsid w:val="004A04EA"/>
    <w:rsid w:val="004A6409"/>
    <w:rsid w:val="004B207D"/>
    <w:rsid w:val="004B5D3F"/>
    <w:rsid w:val="004C6CB5"/>
    <w:rsid w:val="004D2C4C"/>
    <w:rsid w:val="004D7623"/>
    <w:rsid w:val="004E2F1E"/>
    <w:rsid w:val="004E471A"/>
    <w:rsid w:val="005003D4"/>
    <w:rsid w:val="005065F1"/>
    <w:rsid w:val="00513410"/>
    <w:rsid w:val="005174E1"/>
    <w:rsid w:val="00527391"/>
    <w:rsid w:val="00532D26"/>
    <w:rsid w:val="005511E5"/>
    <w:rsid w:val="0055258B"/>
    <w:rsid w:val="00566425"/>
    <w:rsid w:val="00576CE5"/>
    <w:rsid w:val="005927DC"/>
    <w:rsid w:val="00593FFE"/>
    <w:rsid w:val="005C20C7"/>
    <w:rsid w:val="005C4275"/>
    <w:rsid w:val="005D031E"/>
    <w:rsid w:val="005D5F06"/>
    <w:rsid w:val="005E1D00"/>
    <w:rsid w:val="005E4E2D"/>
    <w:rsid w:val="005F4FFC"/>
    <w:rsid w:val="006037D1"/>
    <w:rsid w:val="006045B0"/>
    <w:rsid w:val="0063247F"/>
    <w:rsid w:val="0063283F"/>
    <w:rsid w:val="0063761D"/>
    <w:rsid w:val="00640353"/>
    <w:rsid w:val="00643EC9"/>
    <w:rsid w:val="0064424A"/>
    <w:rsid w:val="00646B77"/>
    <w:rsid w:val="006527CC"/>
    <w:rsid w:val="00653C36"/>
    <w:rsid w:val="00682471"/>
    <w:rsid w:val="006910A9"/>
    <w:rsid w:val="006A4AB5"/>
    <w:rsid w:val="006B054C"/>
    <w:rsid w:val="006C3720"/>
    <w:rsid w:val="006D3C75"/>
    <w:rsid w:val="006D5D6E"/>
    <w:rsid w:val="006E575F"/>
    <w:rsid w:val="006F3005"/>
    <w:rsid w:val="00701235"/>
    <w:rsid w:val="00705E48"/>
    <w:rsid w:val="00711B0A"/>
    <w:rsid w:val="007143B6"/>
    <w:rsid w:val="00721A89"/>
    <w:rsid w:val="007309D2"/>
    <w:rsid w:val="00735216"/>
    <w:rsid w:val="0073535A"/>
    <w:rsid w:val="00742194"/>
    <w:rsid w:val="00743B61"/>
    <w:rsid w:val="007751E0"/>
    <w:rsid w:val="007A26D3"/>
    <w:rsid w:val="007E16B8"/>
    <w:rsid w:val="007E40A7"/>
    <w:rsid w:val="007F5BCA"/>
    <w:rsid w:val="00805F0C"/>
    <w:rsid w:val="0081244D"/>
    <w:rsid w:val="00845B4B"/>
    <w:rsid w:val="00847D95"/>
    <w:rsid w:val="0085715D"/>
    <w:rsid w:val="00860B1A"/>
    <w:rsid w:val="008657F2"/>
    <w:rsid w:val="00872E5D"/>
    <w:rsid w:val="008760E9"/>
    <w:rsid w:val="0089286A"/>
    <w:rsid w:val="008938E5"/>
    <w:rsid w:val="008A1F4B"/>
    <w:rsid w:val="008A6A65"/>
    <w:rsid w:val="008C14B4"/>
    <w:rsid w:val="008C20AE"/>
    <w:rsid w:val="008C2F04"/>
    <w:rsid w:val="008C3BA3"/>
    <w:rsid w:val="008C5194"/>
    <w:rsid w:val="008D43D5"/>
    <w:rsid w:val="008D4AA6"/>
    <w:rsid w:val="008D585F"/>
    <w:rsid w:val="008E4873"/>
    <w:rsid w:val="008E5F5C"/>
    <w:rsid w:val="00900064"/>
    <w:rsid w:val="00900A86"/>
    <w:rsid w:val="00902D40"/>
    <w:rsid w:val="0090446D"/>
    <w:rsid w:val="00905EC4"/>
    <w:rsid w:val="00921818"/>
    <w:rsid w:val="00930143"/>
    <w:rsid w:val="00933130"/>
    <w:rsid w:val="00933F61"/>
    <w:rsid w:val="00934A41"/>
    <w:rsid w:val="00936A82"/>
    <w:rsid w:val="009516E3"/>
    <w:rsid w:val="00952D99"/>
    <w:rsid w:val="009570CC"/>
    <w:rsid w:val="00974880"/>
    <w:rsid w:val="009819F9"/>
    <w:rsid w:val="00986BBD"/>
    <w:rsid w:val="009870BF"/>
    <w:rsid w:val="00990C2A"/>
    <w:rsid w:val="009A674B"/>
    <w:rsid w:val="009A7230"/>
    <w:rsid w:val="009B0A76"/>
    <w:rsid w:val="009B33D5"/>
    <w:rsid w:val="009D7BEB"/>
    <w:rsid w:val="009F34EF"/>
    <w:rsid w:val="009F4F3E"/>
    <w:rsid w:val="00A00681"/>
    <w:rsid w:val="00A10425"/>
    <w:rsid w:val="00A15D78"/>
    <w:rsid w:val="00A16D06"/>
    <w:rsid w:val="00A324F2"/>
    <w:rsid w:val="00A645EE"/>
    <w:rsid w:val="00A674E0"/>
    <w:rsid w:val="00A819EC"/>
    <w:rsid w:val="00A836EC"/>
    <w:rsid w:val="00A85FE5"/>
    <w:rsid w:val="00A87BFF"/>
    <w:rsid w:val="00A9188F"/>
    <w:rsid w:val="00A97CD8"/>
    <w:rsid w:val="00AA1A9A"/>
    <w:rsid w:val="00AB62E5"/>
    <w:rsid w:val="00AB6B00"/>
    <w:rsid w:val="00AC4028"/>
    <w:rsid w:val="00AD1BB9"/>
    <w:rsid w:val="00AE215B"/>
    <w:rsid w:val="00AF338E"/>
    <w:rsid w:val="00B00D26"/>
    <w:rsid w:val="00B00F59"/>
    <w:rsid w:val="00B015C0"/>
    <w:rsid w:val="00B1085C"/>
    <w:rsid w:val="00B12F1D"/>
    <w:rsid w:val="00B17CE2"/>
    <w:rsid w:val="00B251B7"/>
    <w:rsid w:val="00B31BF0"/>
    <w:rsid w:val="00B33335"/>
    <w:rsid w:val="00B34606"/>
    <w:rsid w:val="00B45432"/>
    <w:rsid w:val="00B53B91"/>
    <w:rsid w:val="00B61E13"/>
    <w:rsid w:val="00B70630"/>
    <w:rsid w:val="00B75891"/>
    <w:rsid w:val="00B81F1C"/>
    <w:rsid w:val="00B931B5"/>
    <w:rsid w:val="00BA6B9F"/>
    <w:rsid w:val="00BC7090"/>
    <w:rsid w:val="00BD0167"/>
    <w:rsid w:val="00BD27A5"/>
    <w:rsid w:val="00BD28B6"/>
    <w:rsid w:val="00BD65A6"/>
    <w:rsid w:val="00BF1A8E"/>
    <w:rsid w:val="00C02B41"/>
    <w:rsid w:val="00C038B0"/>
    <w:rsid w:val="00C041AA"/>
    <w:rsid w:val="00C16019"/>
    <w:rsid w:val="00C17AB5"/>
    <w:rsid w:val="00C211AD"/>
    <w:rsid w:val="00C66A56"/>
    <w:rsid w:val="00C720C9"/>
    <w:rsid w:val="00C72549"/>
    <w:rsid w:val="00C86EE3"/>
    <w:rsid w:val="00C9180E"/>
    <w:rsid w:val="00C929C3"/>
    <w:rsid w:val="00C93531"/>
    <w:rsid w:val="00CA2587"/>
    <w:rsid w:val="00CB29F0"/>
    <w:rsid w:val="00CB3C0E"/>
    <w:rsid w:val="00CB5122"/>
    <w:rsid w:val="00CB5391"/>
    <w:rsid w:val="00CB76A7"/>
    <w:rsid w:val="00CE0B84"/>
    <w:rsid w:val="00CE5A09"/>
    <w:rsid w:val="00CE78BA"/>
    <w:rsid w:val="00CF575D"/>
    <w:rsid w:val="00D05287"/>
    <w:rsid w:val="00D06212"/>
    <w:rsid w:val="00D12FCC"/>
    <w:rsid w:val="00D150C7"/>
    <w:rsid w:val="00D159E2"/>
    <w:rsid w:val="00D16BD4"/>
    <w:rsid w:val="00D3175F"/>
    <w:rsid w:val="00D36DFE"/>
    <w:rsid w:val="00D40276"/>
    <w:rsid w:val="00D45F52"/>
    <w:rsid w:val="00D51B10"/>
    <w:rsid w:val="00D52FA6"/>
    <w:rsid w:val="00D55981"/>
    <w:rsid w:val="00D70291"/>
    <w:rsid w:val="00D70CDF"/>
    <w:rsid w:val="00D74994"/>
    <w:rsid w:val="00D80624"/>
    <w:rsid w:val="00D80AE8"/>
    <w:rsid w:val="00D876C2"/>
    <w:rsid w:val="00D93095"/>
    <w:rsid w:val="00DA18B9"/>
    <w:rsid w:val="00DA67AB"/>
    <w:rsid w:val="00DB2978"/>
    <w:rsid w:val="00DC63AC"/>
    <w:rsid w:val="00DD1BA2"/>
    <w:rsid w:val="00DD4930"/>
    <w:rsid w:val="00DD4B3A"/>
    <w:rsid w:val="00DD5205"/>
    <w:rsid w:val="00DD6D42"/>
    <w:rsid w:val="00DD7CFE"/>
    <w:rsid w:val="00DE09B9"/>
    <w:rsid w:val="00DE1550"/>
    <w:rsid w:val="00DE186E"/>
    <w:rsid w:val="00DF75CD"/>
    <w:rsid w:val="00DF7EF3"/>
    <w:rsid w:val="00E01125"/>
    <w:rsid w:val="00E06027"/>
    <w:rsid w:val="00E060F0"/>
    <w:rsid w:val="00E135F9"/>
    <w:rsid w:val="00E226C9"/>
    <w:rsid w:val="00E27AAE"/>
    <w:rsid w:val="00E426C9"/>
    <w:rsid w:val="00E52EE2"/>
    <w:rsid w:val="00E552E6"/>
    <w:rsid w:val="00E61568"/>
    <w:rsid w:val="00E715FE"/>
    <w:rsid w:val="00E71886"/>
    <w:rsid w:val="00E74764"/>
    <w:rsid w:val="00E86E3E"/>
    <w:rsid w:val="00EA212D"/>
    <w:rsid w:val="00EA2272"/>
    <w:rsid w:val="00EB2E3B"/>
    <w:rsid w:val="00EB49B6"/>
    <w:rsid w:val="00EB5E5D"/>
    <w:rsid w:val="00EC75E5"/>
    <w:rsid w:val="00EE3F14"/>
    <w:rsid w:val="00F0022E"/>
    <w:rsid w:val="00F01EB2"/>
    <w:rsid w:val="00F07E5B"/>
    <w:rsid w:val="00F23E44"/>
    <w:rsid w:val="00F366C8"/>
    <w:rsid w:val="00F4398D"/>
    <w:rsid w:val="00F50920"/>
    <w:rsid w:val="00F5106E"/>
    <w:rsid w:val="00F53DF0"/>
    <w:rsid w:val="00F57C85"/>
    <w:rsid w:val="00F62C7D"/>
    <w:rsid w:val="00F76895"/>
    <w:rsid w:val="00F81CF7"/>
    <w:rsid w:val="00F9422A"/>
    <w:rsid w:val="00FA696A"/>
    <w:rsid w:val="00FB077D"/>
    <w:rsid w:val="00FB550F"/>
    <w:rsid w:val="00FC37FE"/>
    <w:rsid w:val="00FC6DB6"/>
    <w:rsid w:val="00FE7110"/>
    <w:rsid w:val="00FF515B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CEA05"/>
  <w15:chartTrackingRefBased/>
  <w15:docId w15:val="{DB25B9AA-3B11-4A07-8610-2A6F77C1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27391"/>
    <w:pPr>
      <w:suppressAutoHyphens/>
      <w:jc w:val="both"/>
    </w:pPr>
    <w:rPr>
      <w:rFonts w:ascii="Arial Narrow" w:hAnsi="Arial Narrow"/>
      <w:szCs w:val="24"/>
      <w:lang w:val="en-US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clear" w:pos="576"/>
      </w:tabs>
      <w:ind w:left="0" w:firstLine="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clear" w:pos="720"/>
      </w:tabs>
      <w:ind w:left="0" w:firstLine="0"/>
      <w:outlineLvl w:val="2"/>
    </w:pPr>
    <w:rPr>
      <w:rFonts w:cs="Arial"/>
      <w:b/>
      <w:bCs/>
      <w:szCs w:val="26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9z0">
    <w:name w:val="WW8Num19z0"/>
    <w:rPr>
      <w:sz w:val="20"/>
      <w:szCs w:val="20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4z0">
    <w:name w:val="WW8Num34z0"/>
    <w:rPr>
      <w:rFonts w:ascii="Arial Narrow" w:hAnsi="Arial Narrow"/>
    </w:rPr>
  </w:style>
  <w:style w:type="character" w:customStyle="1" w:styleId="Absatz-Standardschriftart1">
    <w:name w:val="Absatz-Standardschriftart1"/>
  </w:style>
  <w:style w:type="character" w:customStyle="1" w:styleId="fetteSchrift">
    <w:name w:val="fette Schrift"/>
    <w:rPr>
      <w:rFonts w:ascii="Arial Narrow" w:hAnsi="Arial Narrow"/>
      <w:b/>
      <w:bCs/>
    </w:rPr>
  </w:style>
  <w:style w:type="character" w:customStyle="1" w:styleId="berschrift2Char">
    <w:name w:val="Überschrift 2 Char"/>
    <w:rPr>
      <w:rFonts w:ascii="Arial Narrow" w:hAnsi="Arial Narrow" w:cs="Arial"/>
      <w:b/>
      <w:bCs/>
      <w:iCs/>
      <w:sz w:val="24"/>
      <w:szCs w:val="28"/>
      <w:lang w:val="de-DE" w:eastAsia="ar-SA" w:bidi="ar-SA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1"/>
    <w:semiHidden/>
  </w:style>
  <w:style w:type="character" w:customStyle="1" w:styleId="mw-headline">
    <w:name w:val="mw-headline"/>
    <w:basedOn w:val="Absatz-Standardschriftart1"/>
  </w:style>
  <w:style w:type="character" w:customStyle="1" w:styleId="longtext1">
    <w:name w:val="long_text1"/>
    <w:rPr>
      <w:sz w:val="20"/>
      <w:szCs w:val="20"/>
    </w:rPr>
  </w:style>
  <w:style w:type="character" w:customStyle="1" w:styleId="mediumtext1">
    <w:name w:val="medium_text1"/>
    <w:rPr>
      <w:sz w:val="24"/>
      <w:szCs w:val="24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krper">
    <w:name w:val="Body Text"/>
    <w:basedOn w:val="Standard"/>
    <w:link w:val="TextkrperZchn"/>
    <w:semiHidden/>
    <w:rPr>
      <w:szCs w:val="20"/>
    </w:r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Formel">
    <w:name w:val="Formel"/>
    <w:basedOn w:val="Standard"/>
    <w:pPr>
      <w:jc w:val="center"/>
    </w:pPr>
    <w:rPr>
      <w:b/>
      <w:sz w:val="16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  <w:rPr>
      <w:lang w:val="x-none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CM9">
    <w:name w:val="CM9"/>
    <w:basedOn w:val="Standard"/>
    <w:next w:val="Standard"/>
    <w:pPr>
      <w:widowControl w:val="0"/>
      <w:autoSpaceDE w:val="0"/>
      <w:spacing w:after="228"/>
      <w:jc w:val="left"/>
    </w:pPr>
    <w:rPr>
      <w:sz w:val="24"/>
    </w:rPr>
  </w:style>
  <w:style w:type="paragraph" w:customStyle="1" w:styleId="CM8">
    <w:name w:val="CM8"/>
    <w:basedOn w:val="Standard"/>
    <w:next w:val="Standard"/>
    <w:pPr>
      <w:widowControl w:val="0"/>
      <w:autoSpaceDE w:val="0"/>
      <w:spacing w:after="468"/>
      <w:jc w:val="left"/>
    </w:pPr>
    <w:rPr>
      <w:sz w:val="24"/>
    </w:rPr>
  </w:style>
  <w:style w:type="paragraph" w:customStyle="1" w:styleId="CM3">
    <w:name w:val="CM3"/>
    <w:basedOn w:val="Standard"/>
    <w:next w:val="Standard"/>
    <w:pPr>
      <w:widowControl w:val="0"/>
      <w:autoSpaceDE w:val="0"/>
      <w:spacing w:line="231" w:lineRule="atLeast"/>
      <w:jc w:val="left"/>
    </w:pPr>
    <w:rPr>
      <w:sz w:val="24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Arial Narrow" w:eastAsia="Arial" w:hAnsi="Arial Narrow"/>
      <w:color w:val="000000"/>
      <w:sz w:val="24"/>
      <w:szCs w:val="24"/>
      <w:lang w:eastAsia="ar-SA"/>
    </w:rPr>
  </w:style>
  <w:style w:type="paragraph" w:customStyle="1" w:styleId="Abbildungsverzeichnis2">
    <w:name w:val="Abbildungsverzeichnis2"/>
    <w:basedOn w:val="Standard"/>
    <w:next w:val="Standard"/>
    <w:pPr>
      <w:ind w:left="400" w:hanging="400"/>
    </w:pPr>
  </w:style>
  <w:style w:type="paragraph" w:customStyle="1" w:styleId="Tabellenverzeichnis">
    <w:name w:val="Tabellenverzeichnis"/>
    <w:basedOn w:val="Abbildungsverzeichnis2"/>
    <w:pPr>
      <w:tabs>
        <w:tab w:val="left" w:pos="0"/>
        <w:tab w:val="left" w:pos="540"/>
        <w:tab w:val="right" w:pos="8493"/>
      </w:tabs>
      <w:ind w:left="0" w:firstLine="0"/>
    </w:pPr>
    <w:rPr>
      <w:rFonts w:cs="Arial"/>
      <w:b/>
      <w:bCs/>
      <w:szCs w:val="20"/>
    </w:rPr>
  </w:style>
  <w:style w:type="paragraph" w:customStyle="1" w:styleId="Abbildungsverzeichnis1">
    <w:name w:val="Abbildungsverzeichnis1"/>
    <w:basedOn w:val="Standard"/>
    <w:rPr>
      <w:rFonts w:ascii="Arial" w:hAnsi="Arial" w:cs="Arial"/>
      <w:szCs w:val="20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 w:cs="Tahoma"/>
      <w:sz w:val="24"/>
    </w:rPr>
  </w:style>
  <w:style w:type="paragraph" w:customStyle="1" w:styleId="Textkrper21">
    <w:name w:val="Textkörper 21"/>
    <w:basedOn w:val="Standard"/>
    <w:pPr>
      <w:spacing w:line="360" w:lineRule="auto"/>
    </w:pPr>
    <w:rPr>
      <w:rFonts w:ascii="Arial" w:hAnsi="Arial" w:cs="Arial"/>
      <w:sz w:val="24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Rahmeninhalt">
    <w:name w:val="Rahmeninhalt"/>
    <w:basedOn w:val="Textkrper"/>
  </w:style>
  <w:style w:type="paragraph" w:styleId="Listenabsatz">
    <w:name w:val="List Paragraph"/>
    <w:basedOn w:val="Standard"/>
    <w:qFormat/>
    <w:pPr>
      <w:ind w:left="708"/>
    </w:pPr>
  </w:style>
  <w:style w:type="paragraph" w:customStyle="1" w:styleId="tabletitle">
    <w:name w:val="table_title"/>
    <w:basedOn w:val="Standard"/>
    <w:qFormat/>
    <w:rsid w:val="00EA212D"/>
    <w:pPr>
      <w:spacing w:before="240"/>
    </w:pPr>
    <w:rPr>
      <w:b/>
      <w:sz w:val="18"/>
    </w:rPr>
  </w:style>
  <w:style w:type="character" w:customStyle="1" w:styleId="UntertitelZchn">
    <w:name w:val="Untertitel Zchn"/>
    <w:rPr>
      <w:rFonts w:ascii="Arial Narrow" w:hAnsi="Arial Narrow"/>
      <w:i/>
      <w:sz w:val="16"/>
      <w:szCs w:val="24"/>
      <w:lang w:eastAsia="ar-SA"/>
    </w:rPr>
  </w:style>
  <w:style w:type="character" w:customStyle="1" w:styleId="FuzeileZchn">
    <w:name w:val="Fußzeile Zchn"/>
    <w:rPr>
      <w:rFonts w:ascii="Arial Narrow" w:hAnsi="Arial Narrow"/>
      <w:szCs w:val="24"/>
      <w:lang w:eastAsia="ar-SA"/>
    </w:rPr>
  </w:style>
  <w:style w:type="character" w:styleId="Funotenzeichen">
    <w:name w:val="footnote reference"/>
    <w:semiHidden/>
    <w:rPr>
      <w:rFonts w:ascii="Arial" w:hAnsi="Arial"/>
      <w:spacing w:val="0"/>
      <w:kern w:val="0"/>
      <w:position w:val="4"/>
      <w:sz w:val="20"/>
      <w:vertAlign w:val="baseline"/>
    </w:rPr>
  </w:style>
  <w:style w:type="paragraph" w:styleId="Funotentext">
    <w:name w:val="footnote text"/>
    <w:basedOn w:val="Standard"/>
    <w:semiHidden/>
    <w:pPr>
      <w:suppressAutoHyphens w:val="0"/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de-DE"/>
    </w:rPr>
  </w:style>
  <w:style w:type="character" w:customStyle="1" w:styleId="FunotentextZchn">
    <w:name w:val="Fußnotentext Zchn"/>
    <w:semiHidden/>
    <w:rPr>
      <w:rFonts w:ascii="Arial" w:hAnsi="Arial"/>
    </w:rPr>
  </w:style>
  <w:style w:type="character" w:customStyle="1" w:styleId="apple-converted-space">
    <w:name w:val="apple-converted-space"/>
    <w:rsid w:val="006037D1"/>
  </w:style>
  <w:style w:type="paragraph" w:styleId="Beschriftung">
    <w:name w:val="caption"/>
    <w:basedOn w:val="Standard"/>
    <w:next w:val="Standard"/>
    <w:uiPriority w:val="35"/>
    <w:unhideWhenUsed/>
    <w:qFormat/>
    <w:rsid w:val="00576CE5"/>
    <w:rPr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F61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933F61"/>
    <w:rPr>
      <w:rFonts w:ascii="Tahoma" w:hAnsi="Tahoma" w:cs="Tahoma"/>
      <w:sz w:val="16"/>
      <w:szCs w:val="16"/>
      <w:lang w:eastAsia="ar-SA"/>
    </w:rPr>
  </w:style>
  <w:style w:type="character" w:styleId="Kommentarzeichen">
    <w:name w:val="annotation reference"/>
    <w:uiPriority w:val="99"/>
    <w:semiHidden/>
    <w:unhideWhenUsed/>
    <w:rsid w:val="00B00F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0F59"/>
    <w:rPr>
      <w:szCs w:val="20"/>
      <w:lang w:val="x-none"/>
    </w:rPr>
  </w:style>
  <w:style w:type="character" w:customStyle="1" w:styleId="KommentartextZchn">
    <w:name w:val="Kommentartext Zchn"/>
    <w:link w:val="Kommentartext"/>
    <w:uiPriority w:val="99"/>
    <w:semiHidden/>
    <w:rsid w:val="00B00F59"/>
    <w:rPr>
      <w:rFonts w:ascii="Arial Narrow" w:hAnsi="Arial Narrow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0F5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00F59"/>
    <w:rPr>
      <w:rFonts w:ascii="Arial Narrow" w:hAnsi="Arial Narrow"/>
      <w:b/>
      <w:bCs/>
      <w:lang w:eastAsia="ar-SA"/>
    </w:rPr>
  </w:style>
  <w:style w:type="character" w:customStyle="1" w:styleId="KopfzeileZchn">
    <w:name w:val="Kopfzeile Zchn"/>
    <w:link w:val="Kopfzeile"/>
    <w:uiPriority w:val="99"/>
    <w:rsid w:val="004A6409"/>
    <w:rPr>
      <w:rFonts w:ascii="Arial Narrow" w:hAnsi="Arial Narrow"/>
      <w:szCs w:val="24"/>
      <w:lang w:eastAsia="ar-SA"/>
    </w:rPr>
  </w:style>
  <w:style w:type="paragraph" w:customStyle="1" w:styleId="Headline-1">
    <w:name w:val="Headline-1"/>
    <w:basedOn w:val="berschrift1"/>
    <w:rsid w:val="00222A36"/>
    <w:pPr>
      <w:spacing w:after="240"/>
      <w:ind w:left="0" w:firstLine="0"/>
    </w:pPr>
    <w:rPr>
      <w:rFonts w:cs="Times New Roman"/>
      <w:szCs w:val="20"/>
    </w:rPr>
  </w:style>
  <w:style w:type="paragraph" w:customStyle="1" w:styleId="Headline-1Author">
    <w:name w:val="Headline-1_Author"/>
    <w:basedOn w:val="Standard"/>
    <w:qFormat/>
    <w:rsid w:val="00A85FE5"/>
    <w:pPr>
      <w:spacing w:after="240"/>
    </w:pPr>
    <w:rPr>
      <w:b/>
    </w:rPr>
  </w:style>
  <w:style w:type="paragraph" w:customStyle="1" w:styleId="Headline2">
    <w:name w:val="Headline_2"/>
    <w:basedOn w:val="berschrift2"/>
    <w:rsid w:val="00A85FE5"/>
    <w:pPr>
      <w:framePr w:wrap="notBeside" w:vAnchor="page" w:hAnchor="text" w:y="1"/>
    </w:pPr>
    <w:rPr>
      <w:rFonts w:cs="Times New Roman"/>
      <w:iCs w:val="0"/>
      <w:szCs w:val="20"/>
    </w:rPr>
  </w:style>
  <w:style w:type="paragraph" w:customStyle="1" w:styleId="Headline-2">
    <w:name w:val="Headline-2"/>
    <w:basedOn w:val="berschrift2"/>
    <w:qFormat/>
    <w:rsid w:val="004518BD"/>
    <w:pPr>
      <w:numPr>
        <w:ilvl w:val="0"/>
        <w:numId w:val="0"/>
      </w:numPr>
      <w:spacing w:before="240"/>
    </w:pPr>
  </w:style>
  <w:style w:type="paragraph" w:customStyle="1" w:styleId="Headline-3">
    <w:name w:val="Headline-3"/>
    <w:basedOn w:val="CM9"/>
    <w:qFormat/>
    <w:rsid w:val="004518BD"/>
    <w:pPr>
      <w:spacing w:before="240" w:after="0"/>
      <w:jc w:val="both"/>
    </w:pPr>
    <w:rPr>
      <w:b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518B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518BD"/>
    <w:rPr>
      <w:rFonts w:ascii="Arial Narrow" w:hAnsi="Arial Narrow"/>
      <w:lang w:eastAsia="ar-SA"/>
    </w:rPr>
  </w:style>
  <w:style w:type="character" w:styleId="Endnotenzeichen">
    <w:name w:val="endnote reference"/>
    <w:basedOn w:val="Absatz-Standardschriftart"/>
    <w:uiPriority w:val="99"/>
    <w:semiHidden/>
    <w:unhideWhenUsed/>
    <w:rsid w:val="004518BD"/>
    <w:rPr>
      <w:vertAlign w:val="superscript"/>
    </w:rPr>
  </w:style>
  <w:style w:type="paragraph" w:customStyle="1" w:styleId="figuretitle">
    <w:name w:val="figure_title"/>
    <w:basedOn w:val="Textkrper"/>
    <w:qFormat/>
    <w:rsid w:val="00BF1A8E"/>
    <w:pPr>
      <w:spacing w:before="80"/>
    </w:pPr>
    <w:rPr>
      <w:b/>
      <w:noProof/>
      <w:sz w:val="18"/>
    </w:rPr>
  </w:style>
  <w:style w:type="paragraph" w:customStyle="1" w:styleId="tablehead">
    <w:name w:val="table_head"/>
    <w:basedOn w:val="Standard"/>
    <w:qFormat/>
    <w:rsid w:val="00EA212D"/>
    <w:pPr>
      <w:snapToGrid w:val="0"/>
      <w:jc w:val="center"/>
    </w:pPr>
    <w:rPr>
      <w:b/>
      <w:sz w:val="12"/>
      <w:szCs w:val="12"/>
    </w:rPr>
  </w:style>
  <w:style w:type="paragraph" w:customStyle="1" w:styleId="tablecell">
    <w:name w:val="table_cell"/>
    <w:basedOn w:val="Standard"/>
    <w:qFormat/>
    <w:rsid w:val="004518BD"/>
    <w:pPr>
      <w:snapToGrid w:val="0"/>
      <w:jc w:val="center"/>
    </w:pPr>
    <w:rPr>
      <w:rFonts w:cs="Arial"/>
      <w:sz w:val="12"/>
      <w:szCs w:val="12"/>
    </w:rPr>
  </w:style>
  <w:style w:type="paragraph" w:customStyle="1" w:styleId="tablerow">
    <w:name w:val="table_row"/>
    <w:basedOn w:val="Standard"/>
    <w:qFormat/>
    <w:rsid w:val="004518BD"/>
    <w:pPr>
      <w:snapToGrid w:val="0"/>
      <w:jc w:val="center"/>
    </w:pPr>
    <w:rPr>
      <w:rFonts w:cs="Arial"/>
      <w:b/>
      <w:sz w:val="12"/>
      <w:szCs w:val="12"/>
    </w:rPr>
  </w:style>
  <w:style w:type="paragraph" w:customStyle="1" w:styleId="tablesub">
    <w:name w:val="table_sub"/>
    <w:basedOn w:val="Standard"/>
    <w:qFormat/>
    <w:rsid w:val="004518BD"/>
    <w:pPr>
      <w:spacing w:line="360" w:lineRule="auto"/>
    </w:pPr>
    <w:rPr>
      <w:rFonts w:ascii="Arial" w:hAnsi="Arial" w:cs="Arial"/>
      <w:sz w:val="12"/>
      <w:szCs w:val="16"/>
    </w:rPr>
  </w:style>
  <w:style w:type="paragraph" w:customStyle="1" w:styleId="Normallist">
    <w:name w:val="Normal_list"/>
    <w:basedOn w:val="Tabellenverzeichnis"/>
    <w:qFormat/>
    <w:rsid w:val="00EA212D"/>
    <w:pPr>
      <w:numPr>
        <w:numId w:val="7"/>
      </w:numPr>
    </w:pPr>
    <w:rPr>
      <w:b w:val="0"/>
    </w:rPr>
  </w:style>
  <w:style w:type="paragraph" w:customStyle="1" w:styleId="Citation">
    <w:name w:val="Citation"/>
    <w:basedOn w:val="Standard"/>
    <w:qFormat/>
    <w:rsid w:val="00BF1A8E"/>
    <w:pPr>
      <w:numPr>
        <w:numId w:val="5"/>
      </w:numPr>
      <w:tabs>
        <w:tab w:val="left" w:pos="426"/>
        <w:tab w:val="left" w:pos="709"/>
        <w:tab w:val="left" w:pos="851"/>
      </w:tabs>
      <w:ind w:left="709" w:hanging="709"/>
    </w:pPr>
    <w:rPr>
      <w:b/>
      <w:szCs w:val="20"/>
    </w:rPr>
  </w:style>
  <w:style w:type="paragraph" w:customStyle="1" w:styleId="mail">
    <w:name w:val="mail"/>
    <w:basedOn w:val="Standard"/>
    <w:qFormat/>
    <w:rsid w:val="00BF1A8E"/>
    <w:pPr>
      <w:spacing w:before="360"/>
    </w:pPr>
  </w:style>
  <w:style w:type="paragraph" w:customStyle="1" w:styleId="figure">
    <w:name w:val="figure"/>
    <w:basedOn w:val="Tabellenverzeichnis"/>
    <w:qFormat/>
    <w:rsid w:val="00BF1A8E"/>
    <w:pPr>
      <w:keepNext/>
    </w:pPr>
  </w:style>
  <w:style w:type="paragraph" w:customStyle="1" w:styleId="authorinstitution">
    <w:name w:val="author_institution"/>
    <w:basedOn w:val="CM8"/>
    <w:qFormat/>
    <w:rsid w:val="002568ED"/>
    <w:pPr>
      <w:spacing w:after="0" w:line="231" w:lineRule="atLeast"/>
      <w:ind w:left="227" w:hanging="227"/>
      <w:jc w:val="both"/>
    </w:pPr>
    <w:rPr>
      <w:rFonts w:cs="Arial Narrow"/>
      <w:color w:val="000000"/>
      <w:sz w:val="20"/>
      <w:szCs w:val="20"/>
    </w:rPr>
  </w:style>
  <w:style w:type="paragraph" w:customStyle="1" w:styleId="quotation">
    <w:name w:val="quotation"/>
    <w:basedOn w:val="CM9"/>
    <w:qFormat/>
    <w:rsid w:val="0064424A"/>
    <w:pPr>
      <w:spacing w:after="0"/>
      <w:jc w:val="both"/>
    </w:pPr>
    <w:rPr>
      <w:rFonts w:cs="Arial Narrow"/>
      <w:b/>
      <w:bCs/>
      <w:color w:val="000000"/>
      <w:sz w:val="20"/>
      <w:szCs w:val="20"/>
    </w:rPr>
  </w:style>
  <w:style w:type="paragraph" w:customStyle="1" w:styleId="Headline-2rule">
    <w:name w:val="Headline-2~rule"/>
    <w:basedOn w:val="Headline-2"/>
    <w:qFormat/>
    <w:rsid w:val="0081244D"/>
    <w:pPr>
      <w:pBdr>
        <w:top w:val="single" w:sz="8" w:space="12" w:color="auto"/>
      </w:pBdr>
    </w:pPr>
  </w:style>
  <w:style w:type="character" w:customStyle="1" w:styleId="Affiliation">
    <w:name w:val="Affiliation"/>
    <w:basedOn w:val="Absatz-Standardschriftart"/>
    <w:uiPriority w:val="1"/>
    <w:qFormat/>
    <w:rsid w:val="008D43D5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surname">
    <w:name w:val="surname"/>
    <w:basedOn w:val="Absatz-Standardschriftart"/>
    <w:uiPriority w:val="1"/>
    <w:qFormat/>
    <w:rsid w:val="00D16BD4"/>
    <w:rPr>
      <w:u w:color="FFE599" w:themeColor="accent4" w:themeTint="66"/>
      <w:bdr w:val="none" w:sz="0" w:space="0" w:color="auto"/>
      <w:shd w:val="clear" w:color="auto" w:fill="auto"/>
    </w:rPr>
  </w:style>
  <w:style w:type="character" w:customStyle="1" w:styleId="given-names">
    <w:name w:val="given-names"/>
    <w:basedOn w:val="Absatz-Standardschriftart"/>
    <w:uiPriority w:val="1"/>
    <w:qFormat/>
    <w:rsid w:val="001F3B3F"/>
  </w:style>
  <w:style w:type="character" w:customStyle="1" w:styleId="TextkrperZchn">
    <w:name w:val="Textkörper Zchn"/>
    <w:basedOn w:val="Absatz-Standardschriftart"/>
    <w:link w:val="Textkrper"/>
    <w:semiHidden/>
    <w:rsid w:val="001F3B3F"/>
    <w:rPr>
      <w:rFonts w:ascii="Arial Narrow" w:hAnsi="Arial Narro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095669783A4A298F685D0522B3FB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36B146-8A21-4CB5-90EF-3CA954FA0FA2}"/>
      </w:docPartPr>
      <w:docPartBody>
        <w:p w:rsidR="00000000" w:rsidRDefault="00A1607F" w:rsidP="00A1607F">
          <w:pPr>
            <w:pStyle w:val="EC095669783A4A298F685D0522B3FBB9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7F"/>
    <w:rsid w:val="00200D03"/>
    <w:rsid w:val="00A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095669783A4A298F685D0522B3FBB9">
    <w:name w:val="EC095669783A4A298F685D0522B3FBB9"/>
    <w:rsid w:val="00A16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99DE4-08BA-4075-98F3-09A77183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Bestimmung der Gesamthämoglobinmasse mit der weiterentwickelten CO-Rückatmungsmethode – Methodik und Evaluierung</vt:lpstr>
      <vt:lpstr>Bestimmung der Gesamthämoglobinmasse mit der weiterentwickelten CO-Rückatmungsmethode – Methodik und Evaluierung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Bestimmung der Gesamthämoglobinmasse mit der weiterentwickelten CO-Rückatmungsmethode – Methodik und Evaluierung</dc:title>
  <dc:subject/>
  <dc:creator>Falz, R, Thomas, M, Hoppe, St, Rüdrich, P, Fikenzer, S, Busse, M.</dc:creator>
  <cp:keywords>Blutvolumenbestimmung, CO-Rückatmungsmethode, HbCO-steady-state, Evaluierung</cp:keywords>
  <dc:description>Estimation of the total haemoglobin mass with the developed CO-Rebreathing method</dc:description>
  <cp:lastModifiedBy>gerrit</cp:lastModifiedBy>
  <cp:revision>2</cp:revision>
  <cp:lastPrinted>2015-10-07T14:29:00Z</cp:lastPrinted>
  <dcterms:created xsi:type="dcterms:W3CDTF">2015-10-13T22:20:00Z</dcterms:created>
  <dcterms:modified xsi:type="dcterms:W3CDTF">2015-10-13T22:20:00Z</dcterms:modified>
  <cp:category>sport, Medizin, sports, Medicine</cp:category>
</cp:coreProperties>
</file>